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C6C2C" w14:textId="407D8290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7D2271CD" w:rsidR="004D1382" w:rsidRDefault="004F39C7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45AA9772" w14:textId="0D677FAF" w:rsidR="004D1382" w:rsidRDefault="004F39C7" w:rsidP="004F39C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It’s the normal conversation between friends and doesn’t seems to be suspecious.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FC6969">
        <w:tc>
          <w:tcPr>
            <w:tcW w:w="3681" w:type="dxa"/>
          </w:tcPr>
          <w:p w14:paraId="4088807C" w14:textId="35DB8D02" w:rsidR="004225F9" w:rsidRDefault="004F39C7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5C326B5" w14:textId="77777777" w:rsidR="004225F9" w:rsidRPr="00E44E48" w:rsidRDefault="004F39C7" w:rsidP="00FC6969">
            <w:pPr>
              <w:spacing w:before="0" w:after="0"/>
              <w:ind w:left="0" w:right="0"/>
              <w:rPr>
                <w:noProof/>
                <w:szCs w:val="24"/>
                <w:lang w:val="en-AU" w:eastAsia="en-AU"/>
              </w:rPr>
            </w:pPr>
            <w:r w:rsidRPr="00E44E48">
              <w:rPr>
                <w:noProof/>
                <w:szCs w:val="24"/>
                <w:lang w:val="en-AU" w:eastAsia="en-AU"/>
              </w:rPr>
              <w:t>Not written by professional.</w:t>
            </w:r>
          </w:p>
          <w:p w14:paraId="4FB5F4BB" w14:textId="7E11DB03" w:rsidR="004F39C7" w:rsidRPr="00E44E48" w:rsidRDefault="004F39C7" w:rsidP="00FC6969">
            <w:pPr>
              <w:spacing w:before="0" w:after="0"/>
              <w:ind w:left="0" w:right="0"/>
              <w:rPr>
                <w:noProof/>
                <w:szCs w:val="24"/>
                <w:lang w:val="en-AU" w:eastAsia="en-AU"/>
              </w:rPr>
            </w:pPr>
            <w:r w:rsidRPr="00E44E48">
              <w:rPr>
                <w:rFonts w:cs="Arial"/>
                <w:szCs w:val="24"/>
              </w:rPr>
              <w:t>The email claims to be from one drive but the email sender is from a Russian domain which is well known for malicious emails.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FC6969">
        <w:tc>
          <w:tcPr>
            <w:tcW w:w="3681" w:type="dxa"/>
          </w:tcPr>
          <w:p w14:paraId="54AB3F5C" w14:textId="30F0AAA4" w:rsidR="004225F9" w:rsidRDefault="00E44E48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59C7E9F" w14:textId="77777777" w:rsidR="004225F9" w:rsidRDefault="00E44E48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B in link of facebook is not official.</w:t>
            </w:r>
          </w:p>
          <w:p w14:paraId="48AA949D" w14:textId="2AF08AE9" w:rsidR="00E44E48" w:rsidRDefault="00E44E48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It’s a phishing attack.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E9119A3" w14:textId="601C5668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FC6969">
        <w:tc>
          <w:tcPr>
            <w:tcW w:w="3681" w:type="dxa"/>
          </w:tcPr>
          <w:p w14:paraId="3A6E5C37" w14:textId="24265B3F" w:rsidR="004225F9" w:rsidRDefault="00E44E48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Safe </w:t>
            </w:r>
          </w:p>
        </w:tc>
        <w:tc>
          <w:tcPr>
            <w:tcW w:w="7109" w:type="dxa"/>
          </w:tcPr>
          <w:p w14:paraId="36D46D31" w14:textId="261B4F89" w:rsidR="004225F9" w:rsidRDefault="00E44E48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Not </w:t>
            </w:r>
            <w:r w:rsidR="00104CD1">
              <w:rPr>
                <w:noProof/>
                <w:lang w:val="en-AU" w:eastAsia="en-AU"/>
              </w:rPr>
              <w:t>contains any links to click or ask for any</w:t>
            </w:r>
            <w:r>
              <w:rPr>
                <w:noProof/>
                <w:lang w:val="en-AU" w:eastAsia="en-AU"/>
              </w:rPr>
              <w:t xml:space="preserve"> pesonal info</w:t>
            </w:r>
            <w:r w:rsidR="00104CD1">
              <w:rPr>
                <w:noProof/>
                <w:lang w:val="en-AU" w:eastAsia="en-AU"/>
              </w:rPr>
              <w:t>rmation. Just an advertising mail.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FC6969">
        <w:tc>
          <w:tcPr>
            <w:tcW w:w="3681" w:type="dxa"/>
          </w:tcPr>
          <w:p w14:paraId="330148AD" w14:textId="00B947BA" w:rsidR="004225F9" w:rsidRDefault="00104CD1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16BD780C" w14:textId="77777777" w:rsidR="004225F9" w:rsidRDefault="00104CD1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Asking for personal mail and password. May be a fraud.</w:t>
            </w:r>
          </w:p>
          <w:p w14:paraId="534DD91B" w14:textId="660951D1" w:rsidR="00104CD1" w:rsidRDefault="00104CD1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Email is also not written by any professional.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FC6969">
        <w:tc>
          <w:tcPr>
            <w:tcW w:w="3681" w:type="dxa"/>
          </w:tcPr>
          <w:p w14:paraId="1EA652C8" w14:textId="5C33EF27" w:rsidR="004225F9" w:rsidRDefault="00104CD1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5D80C750" w14:textId="77777777" w:rsidR="004225F9" w:rsidRDefault="00104CD1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Just a normal conversation </w:t>
            </w:r>
            <w:r w:rsidR="0049187A">
              <w:rPr>
                <w:noProof/>
                <w:lang w:val="en-AU" w:eastAsia="en-AU"/>
              </w:rPr>
              <w:t>between membersof a project.</w:t>
            </w:r>
          </w:p>
          <w:p w14:paraId="13811522" w14:textId="77777777" w:rsidR="0049187A" w:rsidRDefault="0049187A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There is not file attached or any suspecious links.</w:t>
            </w:r>
          </w:p>
          <w:p w14:paraId="6DC27B26" w14:textId="711C46E1" w:rsidR="0049187A" w:rsidRDefault="0049187A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Well formatted and professional.</w:t>
            </w: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69845DF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457520F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428F867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A399A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FB1E31E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6D4025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4D7510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CE6DBE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5722073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6F9A178C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0AD0B4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E41016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7950D5B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3CB0AB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2490B84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4A73B74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FC6969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FC696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FC6969">
        <w:tc>
          <w:tcPr>
            <w:tcW w:w="3681" w:type="dxa"/>
          </w:tcPr>
          <w:p w14:paraId="4DD8E0F3" w14:textId="790826E6" w:rsidR="004225F9" w:rsidRDefault="00FC6969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A535694" w14:textId="77777777" w:rsidR="004225F9" w:rsidRDefault="00C86D5C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Sender name and name in the mail doesn’t match.</w:t>
            </w:r>
          </w:p>
          <w:p w14:paraId="143AA46B" w14:textId="2DD8803E" w:rsidR="00C86D5C" w:rsidRDefault="00C86D5C" w:rsidP="00FC6969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Link start with http hence not an official mail.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  <w:bookmarkStart w:id="0" w:name="_GoBack"/>
      <w:bookmarkEnd w:id="0"/>
    </w:p>
    <w:sectPr w:rsidR="0064428C" w:rsidRPr="00AD1D45" w:rsidSect="00CE6CB7">
      <w:headerReference w:type="default" r:id="rId10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AD86E" w14:textId="77777777" w:rsidR="00EC1D4F" w:rsidRDefault="00EC1D4F" w:rsidP="00A66B18">
      <w:pPr>
        <w:spacing w:before="0" w:after="0"/>
      </w:pPr>
      <w:r>
        <w:separator/>
      </w:r>
    </w:p>
  </w:endnote>
  <w:endnote w:type="continuationSeparator" w:id="0">
    <w:p w14:paraId="6CCD6AB7" w14:textId="77777777" w:rsidR="00EC1D4F" w:rsidRDefault="00EC1D4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83F1B" w14:textId="77777777" w:rsidR="00EC1D4F" w:rsidRDefault="00EC1D4F" w:rsidP="00A66B18">
      <w:pPr>
        <w:spacing w:before="0" w:after="0"/>
      </w:pPr>
      <w:r>
        <w:separator/>
      </w:r>
    </w:p>
  </w:footnote>
  <w:footnote w:type="continuationSeparator" w:id="0">
    <w:p w14:paraId="32D42D60" w14:textId="77777777" w:rsidR="00EC1D4F" w:rsidRDefault="00EC1D4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620A" w14:textId="77777777" w:rsidR="00FC6969" w:rsidRDefault="00FC6969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0D"/>
    <w:rsid w:val="00081375"/>
    <w:rsid w:val="00083BAA"/>
    <w:rsid w:val="00104CD1"/>
    <w:rsid w:val="0010680C"/>
    <w:rsid w:val="00152B0B"/>
    <w:rsid w:val="001766D6"/>
    <w:rsid w:val="00192419"/>
    <w:rsid w:val="001C270D"/>
    <w:rsid w:val="001E2320"/>
    <w:rsid w:val="00214E28"/>
    <w:rsid w:val="00293FCE"/>
    <w:rsid w:val="002E3B42"/>
    <w:rsid w:val="00352B81"/>
    <w:rsid w:val="00394757"/>
    <w:rsid w:val="003A0150"/>
    <w:rsid w:val="003E24DF"/>
    <w:rsid w:val="00401569"/>
    <w:rsid w:val="0041428F"/>
    <w:rsid w:val="004225F9"/>
    <w:rsid w:val="0049187A"/>
    <w:rsid w:val="004A2B0D"/>
    <w:rsid w:val="004C193D"/>
    <w:rsid w:val="004D1382"/>
    <w:rsid w:val="004F39C7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F3614"/>
    <w:rsid w:val="008F6C0D"/>
    <w:rsid w:val="0091575C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C04114"/>
    <w:rsid w:val="00C701F7"/>
    <w:rsid w:val="00C70786"/>
    <w:rsid w:val="00C86D5C"/>
    <w:rsid w:val="00CE6CB7"/>
    <w:rsid w:val="00D10958"/>
    <w:rsid w:val="00D66593"/>
    <w:rsid w:val="00DB10EA"/>
    <w:rsid w:val="00DE6DA2"/>
    <w:rsid w:val="00DF2D30"/>
    <w:rsid w:val="00E44E48"/>
    <w:rsid w:val="00E4786A"/>
    <w:rsid w:val="00E55D74"/>
    <w:rsid w:val="00E6540C"/>
    <w:rsid w:val="00E81E2A"/>
    <w:rsid w:val="00EC1D4F"/>
    <w:rsid w:val="00EC33FF"/>
    <w:rsid w:val="00EE0952"/>
    <w:rsid w:val="00EF0C34"/>
    <w:rsid w:val="00F1737B"/>
    <w:rsid w:val="00FC696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2019-09-23T23:39:00Z</dcterms:created>
  <dcterms:modified xsi:type="dcterms:W3CDTF">2020-06-22T08:14:00Z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